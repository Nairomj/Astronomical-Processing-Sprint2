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9A" w:rsidRDefault="00C14249">
      <w:pPr>
        <w:pStyle w:val="Heading1"/>
      </w:pPr>
      <w:sdt>
        <w:sdtPr>
          <w:alias w:val="Enter organization name:"/>
          <w:tag w:val=""/>
          <w:id w:val="1410501846"/>
          <w:placeholder>
            <w:docPart w:val="184538F2F1594DF19BBB31062EE3175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87512C">
            <w:t>Matrix</w:t>
          </w:r>
        </w:sdtContent>
      </w:sdt>
    </w:p>
    <w:p w:rsidR="00934E9A" w:rsidRDefault="00C14249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4A8CB2280C1482E97A94F9CD72BC3B1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C14249">
      <w:pPr>
        <w:pStyle w:val="Date"/>
      </w:pPr>
      <w:sdt>
        <w:sdtPr>
          <w:alias w:val="Enter date of meeting:"/>
          <w:tag w:val=""/>
          <w:id w:val="373818028"/>
          <w:placeholder>
            <w:docPart w:val="31192950A89D42848EF5DB2017097C5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11A32">
            <w:t>05/10</w:t>
          </w:r>
          <w:r w:rsidR="0087512C">
            <w:t>/2021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934E9A" w:rsidTr="00CB4FBB">
        <w:sdt>
          <w:sdtPr>
            <w:alias w:val="Present:"/>
            <w:tag w:val="Present:"/>
            <w:id w:val="1219014275"/>
            <w:placeholder>
              <w:docPart w:val="A63327D4D6D14164A786B7AFA05FBD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934E9A" w:rsidRDefault="0087512C" w:rsidP="0087512C">
            <w:pPr>
              <w:pStyle w:val="NoSpacing"/>
            </w:pPr>
            <w:r>
              <w:t>JM</w:t>
            </w:r>
            <w:r w:rsidR="00F11A32">
              <w:t>, Zac</w:t>
            </w:r>
          </w:p>
        </w:tc>
      </w:tr>
      <w:tr w:rsidR="00934E9A" w:rsidTr="00CB4FBB">
        <w:sdt>
          <w:sdtPr>
            <w:alias w:val="Next meeting:"/>
            <w:tag w:val="Next meeting:"/>
            <w:id w:val="1579632615"/>
            <w:placeholder>
              <w:docPart w:val="8A7981AFB1FC4195A9988A736CEB16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934E9A" w:rsidRDefault="006B1778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934E9A" w:rsidRDefault="00F11A32" w:rsidP="0087512C">
            <w:pPr>
              <w:pStyle w:val="NoSpacing"/>
            </w:pPr>
            <w:r>
              <w:t>12/10/2021, 8:30a</w:t>
            </w:r>
            <w:r w:rsidR="0087512C">
              <w:t>m</w:t>
            </w:r>
          </w:p>
        </w:tc>
      </w:tr>
    </w:tbl>
    <w:p w:rsidR="00934E9A" w:rsidRDefault="00C14249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DF492AE1797046DA816E5C8457171BB3"/>
          </w:placeholder>
          <w:temporary/>
          <w:showingPlcHdr/>
          <w15:appearance w15:val="hidden"/>
        </w:sdtPr>
        <w:sdtEndPr/>
        <w:sdtContent>
          <w:r w:rsidR="006B1778">
            <w:t>Announcements</w:t>
          </w:r>
        </w:sdtContent>
      </w:sdt>
    </w:p>
    <w:p w:rsidR="00934E9A" w:rsidRDefault="00F11A32">
      <w:pPr>
        <w:pStyle w:val="NormalIndent"/>
      </w:pPr>
      <w:r>
        <w:t>Start sprint 2</w:t>
      </w:r>
      <w:r w:rsidR="0087512C">
        <w:t>:</w:t>
      </w:r>
    </w:p>
    <w:p w:rsidR="0087512C" w:rsidRDefault="0087512C" w:rsidP="0087512C">
      <w:pPr>
        <w:pStyle w:val="NormalIndent"/>
        <w:numPr>
          <w:ilvl w:val="0"/>
          <w:numId w:val="11"/>
        </w:numPr>
      </w:pPr>
      <w:r>
        <w:t>Discuss requirements for application</w:t>
      </w:r>
      <w:r w:rsidR="00F11A32">
        <w:t xml:space="preserve"> ( Additional buttons and functionality)</w:t>
      </w:r>
    </w:p>
    <w:p w:rsidR="0087512C" w:rsidRDefault="0087512C" w:rsidP="0087512C">
      <w:pPr>
        <w:pStyle w:val="NormalIndent"/>
        <w:numPr>
          <w:ilvl w:val="0"/>
          <w:numId w:val="11"/>
        </w:numPr>
      </w:pPr>
      <w:r>
        <w:t>Discuss</w:t>
      </w:r>
      <w:r w:rsidR="00230822">
        <w:t xml:space="preserve"> and design</w:t>
      </w:r>
      <w:r>
        <w:t xml:space="preserve"> GUI</w:t>
      </w:r>
    </w:p>
    <w:p w:rsidR="005F5DDA" w:rsidRDefault="0087512C" w:rsidP="00F11A32">
      <w:pPr>
        <w:pStyle w:val="NormalIndent"/>
        <w:numPr>
          <w:ilvl w:val="0"/>
          <w:numId w:val="11"/>
        </w:numPr>
      </w:pPr>
      <w:r>
        <w:t xml:space="preserve">Discuss </w:t>
      </w:r>
      <w:r w:rsidR="00F11A32">
        <w:t xml:space="preserve">algorithms and </w:t>
      </w:r>
      <w:r>
        <w:t>pseudo code for</w:t>
      </w:r>
      <w:bookmarkStart w:id="0" w:name="_GoBack"/>
      <w:bookmarkEnd w:id="0"/>
      <w:r>
        <w:t xml:space="preserve"> </w:t>
      </w:r>
      <w:r w:rsidR="00F11A32">
        <w:t>statistical calculations (Mid-Extreme, Mode, Average, Range)</w:t>
      </w:r>
    </w:p>
    <w:p w:rsidR="00DB0525" w:rsidRDefault="00DB0525" w:rsidP="00F11A32">
      <w:pPr>
        <w:pStyle w:val="NormalIndent"/>
        <w:numPr>
          <w:ilvl w:val="0"/>
          <w:numId w:val="11"/>
        </w:numPr>
      </w:pPr>
      <w:r>
        <w:t>Source Control and Use of GitHub</w:t>
      </w:r>
    </w:p>
    <w:p w:rsidR="00934E9A" w:rsidRDefault="00C14249">
      <w:pPr>
        <w:pStyle w:val="ListNumber"/>
      </w:pPr>
      <w:sdt>
        <w:sdtPr>
          <w:alias w:val="Discussion:"/>
          <w:tag w:val="Discussion:"/>
          <w:id w:val="1971398252"/>
          <w:placeholder>
            <w:docPart w:val="05CBEC7955A9425EA2D35434992511E6"/>
          </w:placeholder>
          <w:temporary/>
          <w:showingPlcHdr/>
          <w15:appearance w15:val="hidden"/>
        </w:sdtPr>
        <w:sdtEndPr/>
        <w:sdtContent>
          <w:r w:rsidR="006A2514">
            <w:t>Discussion</w:t>
          </w:r>
        </w:sdtContent>
      </w:sdt>
    </w:p>
    <w:p w:rsidR="00230822" w:rsidRPr="00230822" w:rsidRDefault="00230822" w:rsidP="00F11A32">
      <w:pPr>
        <w:spacing w:after="0"/>
        <w:rPr>
          <w:b/>
        </w:rPr>
      </w:pPr>
      <w:r w:rsidRPr="00230822">
        <w:rPr>
          <w:b/>
        </w:rPr>
        <w:t>Requirements:</w:t>
      </w:r>
    </w:p>
    <w:p w:rsidR="00F11A32" w:rsidRDefault="00F11A32" w:rsidP="00F11A32">
      <w:pPr>
        <w:spacing w:after="0"/>
      </w:pPr>
      <w:r>
        <w:t>We determined the following program functionality to be included as per client request:</w:t>
      </w:r>
    </w:p>
    <w:p w:rsidR="00F11A32" w:rsidRDefault="00F11A32" w:rsidP="00F11A32">
      <w:pPr>
        <w:pStyle w:val="ListParagraph"/>
        <w:numPr>
          <w:ilvl w:val="0"/>
          <w:numId w:val="13"/>
        </w:numPr>
        <w:spacing w:after="0"/>
      </w:pPr>
      <w:r>
        <w:t>Buttons to calculate (mid-extreme, mode, average, range)</w:t>
      </w:r>
    </w:p>
    <w:p w:rsidR="00F11A32" w:rsidRDefault="00F11A32" w:rsidP="00F11A32">
      <w:pPr>
        <w:pStyle w:val="ListParagraph"/>
        <w:numPr>
          <w:ilvl w:val="0"/>
          <w:numId w:val="13"/>
        </w:numPr>
        <w:spacing w:after="0"/>
      </w:pPr>
      <w:r>
        <w:t>All GUI components to have detailed tool tips.</w:t>
      </w:r>
    </w:p>
    <w:p w:rsidR="00F11A32" w:rsidRDefault="00F11A32" w:rsidP="00F11A32">
      <w:pPr>
        <w:pStyle w:val="ListParagraph"/>
        <w:numPr>
          <w:ilvl w:val="0"/>
          <w:numId w:val="13"/>
        </w:numPr>
        <w:spacing w:after="0"/>
      </w:pPr>
      <w:r>
        <w:t>Additional search button with sequential algorithm.</w:t>
      </w:r>
    </w:p>
    <w:p w:rsidR="00DB0525" w:rsidRDefault="00230822" w:rsidP="00230822">
      <w:pPr>
        <w:spacing w:after="0"/>
      </w:pPr>
      <w:r>
        <w:t xml:space="preserve">Furthermore, the mathematical calculations involve will be displayed on a separate box that is formatted to 2 decimal places. The program will also generate feedback messages such as errors when box is empty, search not successful, and/or when </w:t>
      </w:r>
      <w:r w:rsidR="00DB0525">
        <w:t>successful.</w:t>
      </w:r>
    </w:p>
    <w:p w:rsidR="00DB0525" w:rsidRDefault="00DB0525" w:rsidP="00230822">
      <w:pPr>
        <w:spacing w:after="0"/>
        <w:rPr>
          <w:b/>
        </w:rPr>
      </w:pPr>
      <w:r>
        <w:rPr>
          <w:b/>
        </w:rPr>
        <w:t>Source</w:t>
      </w:r>
      <w:r w:rsidRPr="00DB0525">
        <w:rPr>
          <w:b/>
        </w:rPr>
        <w:t xml:space="preserve"> Control</w:t>
      </w:r>
      <w:r>
        <w:rPr>
          <w:b/>
        </w:rPr>
        <w:t>:</w:t>
      </w:r>
    </w:p>
    <w:p w:rsidR="00DB0525" w:rsidRPr="00DB0525" w:rsidRDefault="00DB0525" w:rsidP="00230822">
      <w:pPr>
        <w:spacing w:after="0"/>
      </w:pPr>
      <w:r>
        <w:t>We discussed and determined that we will use Git/GitHub as facilities to store documents, code, and track the progress of tasks involved.</w:t>
      </w:r>
    </w:p>
    <w:p w:rsidR="00230822" w:rsidRDefault="00230822" w:rsidP="00230822">
      <w:pPr>
        <w:spacing w:after="0"/>
        <w:rPr>
          <w:b/>
        </w:rPr>
      </w:pPr>
      <w:r w:rsidRPr="00230822">
        <w:rPr>
          <w:b/>
        </w:rPr>
        <w:t>GUI</w:t>
      </w:r>
    </w:p>
    <w:p w:rsidR="00230822" w:rsidRDefault="00230822" w:rsidP="00230822">
      <w:pPr>
        <w:spacing w:after="0"/>
      </w:pPr>
      <w:r>
        <w:t xml:space="preserve">We have also discussed and created the final draft design of the GUI, which has already been drafted using Canvas. We decided to redesign the whole program due to added functionalities.  </w:t>
      </w:r>
    </w:p>
    <w:p w:rsidR="00230822" w:rsidRDefault="00230822" w:rsidP="00230822">
      <w:pPr>
        <w:spacing w:after="0"/>
        <w:rPr>
          <w:b/>
        </w:rPr>
      </w:pPr>
      <w:r w:rsidRPr="00230822">
        <w:rPr>
          <w:b/>
        </w:rPr>
        <w:t xml:space="preserve">Statistical Calculations </w:t>
      </w:r>
    </w:p>
    <w:p w:rsidR="00230822" w:rsidRPr="00F11A32" w:rsidRDefault="00230822" w:rsidP="00230822">
      <w:pPr>
        <w:spacing w:after="0"/>
      </w:pPr>
      <w:r>
        <w:t>We discussed the algorithms that will be used in development and finished creating the pseudocode appropriate for it.  This includes: Mid-Extreme, Mode, Average, and Range.</w:t>
      </w:r>
    </w:p>
    <w:p w:rsidR="00934E9A" w:rsidRDefault="00C14249">
      <w:pPr>
        <w:pStyle w:val="ListNumber"/>
      </w:pPr>
      <w:sdt>
        <w:sdtPr>
          <w:alias w:val="Roundtable:"/>
          <w:tag w:val="Roundtable:"/>
          <w:id w:val="1694650241"/>
          <w:placeholder>
            <w:docPart w:val="0867339D6C5F482B950B19635E96D247"/>
          </w:placeholder>
          <w:temporary/>
          <w:showingPlcHdr/>
          <w15:appearance w15:val="hidden"/>
        </w:sdtPr>
        <w:sdtEndPr/>
        <w:sdtContent>
          <w:r w:rsidR="003C17E2">
            <w:t>Roundtable</w:t>
          </w:r>
        </w:sdtContent>
      </w:sdt>
    </w:p>
    <w:p w:rsidR="00A05EF7" w:rsidRDefault="00844779" w:rsidP="00C208FD">
      <w:pPr>
        <w:pStyle w:val="NormalIndent"/>
      </w:pPr>
      <w:r>
        <w:t>All of the topics for the meeting, the requirements for the app</w:t>
      </w:r>
      <w:r w:rsidR="00DB0525">
        <w:t xml:space="preserve">lication, the design of the GUI, </w:t>
      </w:r>
      <w:r>
        <w:t>the pseudo code</w:t>
      </w:r>
      <w:r w:rsidR="00DB0525">
        <w:t xml:space="preserve">, and use of GitHub </w:t>
      </w:r>
      <w:r>
        <w:t>have been discussed and everyone is aware of what needs to be done moving forward</w:t>
      </w:r>
      <w:r w:rsidR="00230822">
        <w:t>.</w:t>
      </w:r>
    </w:p>
    <w:sectPr w:rsidR="00A05EF7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49" w:rsidRDefault="00C14249">
      <w:pPr>
        <w:spacing w:after="0" w:line="240" w:lineRule="auto"/>
      </w:pPr>
      <w:r>
        <w:separator/>
      </w:r>
    </w:p>
    <w:p w:rsidR="00C14249" w:rsidRDefault="00C14249"/>
  </w:endnote>
  <w:endnote w:type="continuationSeparator" w:id="0">
    <w:p w:rsidR="00C14249" w:rsidRDefault="00C14249">
      <w:pPr>
        <w:spacing w:after="0" w:line="240" w:lineRule="auto"/>
      </w:pPr>
      <w:r>
        <w:continuationSeparator/>
      </w:r>
    </w:p>
    <w:p w:rsidR="00C14249" w:rsidRDefault="00C142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49" w:rsidRDefault="00C14249">
      <w:pPr>
        <w:spacing w:after="0" w:line="240" w:lineRule="auto"/>
      </w:pPr>
      <w:r>
        <w:separator/>
      </w:r>
    </w:p>
    <w:p w:rsidR="00C14249" w:rsidRDefault="00C14249"/>
  </w:footnote>
  <w:footnote w:type="continuationSeparator" w:id="0">
    <w:p w:rsidR="00C14249" w:rsidRDefault="00C14249">
      <w:pPr>
        <w:spacing w:after="0" w:line="240" w:lineRule="auto"/>
      </w:pPr>
      <w:r>
        <w:continuationSeparator/>
      </w:r>
    </w:p>
    <w:p w:rsidR="00C14249" w:rsidRDefault="00C142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9A" w:rsidRDefault="00C14249">
    <w:pPr>
      <w:pStyle w:val="Header"/>
    </w:pPr>
    <w:sdt>
      <w:sdtPr>
        <w:alias w:val="Organization name:"/>
        <w:tag w:val=""/>
        <w:id w:val="-142659844"/>
        <w:placeholder>
          <w:docPart w:val="58E7492E700642E88F0FD2E4285A548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87512C">
          <w:t>Matrix</w:t>
        </w:r>
      </w:sdtContent>
    </w:sdt>
  </w:p>
  <w:p w:rsidR="00934E9A" w:rsidRDefault="00C14249">
    <w:pPr>
      <w:pStyle w:val="Header"/>
    </w:pPr>
    <w:sdt>
      <w:sdtPr>
        <w:alias w:val="Meeting minutes:"/>
        <w:tag w:val="Meeting minutes:"/>
        <w:id w:val="-1760127990"/>
        <w:placeholder>
          <w:docPart w:val="FF4EE43D2D6D4025AEF98D47309CF0BD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0867339D6C5F482B950B19635E96D24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F11A32">
          <w:t>05/10/2021</w:t>
        </w:r>
      </w:sdtContent>
    </w:sdt>
  </w:p>
  <w:p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0525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4170EC"/>
    <w:multiLevelType w:val="hybridMultilevel"/>
    <w:tmpl w:val="D0E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E4D22"/>
    <w:multiLevelType w:val="hybridMultilevel"/>
    <w:tmpl w:val="9434F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770F8A"/>
    <w:multiLevelType w:val="hybridMultilevel"/>
    <w:tmpl w:val="A7C4A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2C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30822"/>
    <w:rsid w:val="002A7720"/>
    <w:rsid w:val="002B5A3C"/>
    <w:rsid w:val="0034332A"/>
    <w:rsid w:val="003C17E2"/>
    <w:rsid w:val="00416A86"/>
    <w:rsid w:val="004D4719"/>
    <w:rsid w:val="005F5DDA"/>
    <w:rsid w:val="006A2514"/>
    <w:rsid w:val="006A6EE0"/>
    <w:rsid w:val="006B1778"/>
    <w:rsid w:val="006B674E"/>
    <w:rsid w:val="006E6AA5"/>
    <w:rsid w:val="007123B4"/>
    <w:rsid w:val="00844779"/>
    <w:rsid w:val="0087512C"/>
    <w:rsid w:val="00884772"/>
    <w:rsid w:val="00934E9A"/>
    <w:rsid w:val="009A27A1"/>
    <w:rsid w:val="00A05EF7"/>
    <w:rsid w:val="00A7005F"/>
    <w:rsid w:val="00A8223B"/>
    <w:rsid w:val="00B273A3"/>
    <w:rsid w:val="00B93153"/>
    <w:rsid w:val="00C14249"/>
    <w:rsid w:val="00C208FD"/>
    <w:rsid w:val="00C9192D"/>
    <w:rsid w:val="00CB4FBB"/>
    <w:rsid w:val="00D03E76"/>
    <w:rsid w:val="00DB0525"/>
    <w:rsid w:val="00E30D01"/>
    <w:rsid w:val="00E31AB2"/>
    <w:rsid w:val="00E45BB9"/>
    <w:rsid w:val="00E81D49"/>
    <w:rsid w:val="00EB5064"/>
    <w:rsid w:val="00F11A32"/>
    <w:rsid w:val="00F235BC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00240"/>
  <w15:chartTrackingRefBased/>
  <w15:docId w15:val="{7E7E16F9-6D09-4452-B1B7-EC203F67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4538F2F1594DF19BBB31062EE31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FE4EF-650D-4829-B273-6DD7B75437F4}"/>
      </w:docPartPr>
      <w:docPartBody>
        <w:p w:rsidR="00732948" w:rsidRDefault="00F43ADB">
          <w:pPr>
            <w:pStyle w:val="184538F2F1594DF19BBB31062EE31755"/>
          </w:pPr>
          <w:r>
            <w:t>Organization Name</w:t>
          </w:r>
        </w:p>
      </w:docPartBody>
    </w:docPart>
    <w:docPart>
      <w:docPartPr>
        <w:name w:val="24A8CB2280C1482E97A94F9CD72BC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4FBE-D376-4310-A67E-54B6FD3294DF}"/>
      </w:docPartPr>
      <w:docPartBody>
        <w:p w:rsidR="00732948" w:rsidRDefault="00F43ADB">
          <w:pPr>
            <w:pStyle w:val="24A8CB2280C1482E97A94F9CD72BC3B1"/>
          </w:pPr>
          <w:r>
            <w:t>Meeting Minutes</w:t>
          </w:r>
        </w:p>
      </w:docPartBody>
    </w:docPart>
    <w:docPart>
      <w:docPartPr>
        <w:name w:val="31192950A89D42848EF5DB2017097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B5CD4-23A9-4FE3-9855-574063C9CA3C}"/>
      </w:docPartPr>
      <w:docPartBody>
        <w:p w:rsidR="00732948" w:rsidRDefault="00F43ADB">
          <w:pPr>
            <w:pStyle w:val="31192950A89D42848EF5DB2017097C5D"/>
          </w:pPr>
          <w:r>
            <w:t>Date of meeting</w:t>
          </w:r>
        </w:p>
      </w:docPartBody>
    </w:docPart>
    <w:docPart>
      <w:docPartPr>
        <w:name w:val="A63327D4D6D14164A786B7AFA05F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66B37-6397-4913-8A56-843C0839DCC7}"/>
      </w:docPartPr>
      <w:docPartBody>
        <w:p w:rsidR="00732948" w:rsidRDefault="00F43ADB">
          <w:pPr>
            <w:pStyle w:val="A63327D4D6D14164A786B7AFA05FBD9A"/>
          </w:pPr>
          <w:r>
            <w:t>Present:</w:t>
          </w:r>
        </w:p>
      </w:docPartBody>
    </w:docPart>
    <w:docPart>
      <w:docPartPr>
        <w:name w:val="8A7981AFB1FC4195A9988A736CEB1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AB49-AD3E-4880-BAF9-46C599B83575}"/>
      </w:docPartPr>
      <w:docPartBody>
        <w:p w:rsidR="00732948" w:rsidRDefault="00F43ADB">
          <w:pPr>
            <w:pStyle w:val="8A7981AFB1FC4195A9988A736CEB1653"/>
          </w:pPr>
          <w:r>
            <w:t>Next meeting:</w:t>
          </w:r>
        </w:p>
      </w:docPartBody>
    </w:docPart>
    <w:docPart>
      <w:docPartPr>
        <w:name w:val="DF492AE1797046DA816E5C845717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AD3E-3FD8-4102-A639-EB8C93270BBD}"/>
      </w:docPartPr>
      <w:docPartBody>
        <w:p w:rsidR="00732948" w:rsidRDefault="00F43ADB">
          <w:pPr>
            <w:pStyle w:val="DF492AE1797046DA816E5C8457171BB3"/>
          </w:pPr>
          <w:r>
            <w:t>Announcements</w:t>
          </w:r>
        </w:p>
      </w:docPartBody>
    </w:docPart>
    <w:docPart>
      <w:docPartPr>
        <w:name w:val="05CBEC7955A9425EA2D354349925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B60AB-967E-4661-94F0-74051530BF89}"/>
      </w:docPartPr>
      <w:docPartBody>
        <w:p w:rsidR="00732948" w:rsidRDefault="00F43ADB">
          <w:pPr>
            <w:pStyle w:val="05CBEC7955A9425EA2D35434992511E6"/>
          </w:pPr>
          <w:r>
            <w:t>Discussion</w:t>
          </w:r>
        </w:p>
      </w:docPartBody>
    </w:docPart>
    <w:docPart>
      <w:docPartPr>
        <w:name w:val="58E7492E700642E88F0FD2E4285A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B7B1-7636-4D7E-AF19-76726C020BC8}"/>
      </w:docPartPr>
      <w:docPartBody>
        <w:p w:rsidR="00732948" w:rsidRDefault="00F43ADB">
          <w:pPr>
            <w:pStyle w:val="58E7492E700642E88F0FD2E4285A5486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0867339D6C5F482B950B19635E96D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45DE-9F37-4FC3-A0EF-0F8CF3EF4E5B}"/>
      </w:docPartPr>
      <w:docPartBody>
        <w:p w:rsidR="00732948" w:rsidRDefault="00F43ADB">
          <w:pPr>
            <w:pStyle w:val="0867339D6C5F482B950B19635E96D247"/>
          </w:pPr>
          <w:r>
            <w:t>Roundtable</w:t>
          </w:r>
        </w:p>
      </w:docPartBody>
    </w:docPart>
    <w:docPart>
      <w:docPartPr>
        <w:name w:val="FF4EE43D2D6D4025AEF98D47309CF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03B41-C6CD-4453-8B64-B0034C20661A}"/>
      </w:docPartPr>
      <w:docPartBody>
        <w:p w:rsidR="00732948" w:rsidRDefault="00F43ADB">
          <w:pPr>
            <w:pStyle w:val="FF4EE43D2D6D4025AEF98D47309CF0BD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DB"/>
    <w:rsid w:val="006108F0"/>
    <w:rsid w:val="00732948"/>
    <w:rsid w:val="00F4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4538F2F1594DF19BBB31062EE31755">
    <w:name w:val="184538F2F1594DF19BBB31062EE31755"/>
  </w:style>
  <w:style w:type="paragraph" w:customStyle="1" w:styleId="24A8CB2280C1482E97A94F9CD72BC3B1">
    <w:name w:val="24A8CB2280C1482E97A94F9CD72BC3B1"/>
  </w:style>
  <w:style w:type="paragraph" w:customStyle="1" w:styleId="31192950A89D42848EF5DB2017097C5D">
    <w:name w:val="31192950A89D42848EF5DB2017097C5D"/>
  </w:style>
  <w:style w:type="paragraph" w:customStyle="1" w:styleId="A63327D4D6D14164A786B7AFA05FBD9A">
    <w:name w:val="A63327D4D6D14164A786B7AFA05FBD9A"/>
  </w:style>
  <w:style w:type="paragraph" w:customStyle="1" w:styleId="26A7B4EBA9974C6EBC14925914F81543">
    <w:name w:val="26A7B4EBA9974C6EBC14925914F81543"/>
  </w:style>
  <w:style w:type="paragraph" w:customStyle="1" w:styleId="8A7981AFB1FC4195A9988A736CEB1653">
    <w:name w:val="8A7981AFB1FC4195A9988A736CEB1653"/>
  </w:style>
  <w:style w:type="paragraph" w:customStyle="1" w:styleId="02AC3B0A1E034C6382CC8B3E243E14DF">
    <w:name w:val="02AC3B0A1E034C6382CC8B3E243E14DF"/>
  </w:style>
  <w:style w:type="paragraph" w:customStyle="1" w:styleId="7093BB2F3E0E41EDB6779E682734EB68">
    <w:name w:val="7093BB2F3E0E41EDB6779E682734EB68"/>
  </w:style>
  <w:style w:type="paragraph" w:customStyle="1" w:styleId="58ABBA8429484337917208BBA2A825C8">
    <w:name w:val="58ABBA8429484337917208BBA2A825C8"/>
  </w:style>
  <w:style w:type="paragraph" w:customStyle="1" w:styleId="DF492AE1797046DA816E5C8457171BB3">
    <w:name w:val="DF492AE1797046DA816E5C8457171BB3"/>
  </w:style>
  <w:style w:type="paragraph" w:customStyle="1" w:styleId="48679183BA194FF089285C330558B785">
    <w:name w:val="48679183BA194FF089285C330558B785"/>
  </w:style>
  <w:style w:type="paragraph" w:customStyle="1" w:styleId="05CBEC7955A9425EA2D35434992511E6">
    <w:name w:val="05CBEC7955A9425EA2D35434992511E6"/>
  </w:style>
  <w:style w:type="paragraph" w:customStyle="1" w:styleId="58E7492E700642E88F0FD2E4285A5486">
    <w:name w:val="58E7492E700642E88F0FD2E4285A5486"/>
  </w:style>
  <w:style w:type="paragraph" w:customStyle="1" w:styleId="0867339D6C5F482B950B19635E96D247">
    <w:name w:val="0867339D6C5F482B950B19635E96D247"/>
  </w:style>
  <w:style w:type="paragraph" w:customStyle="1" w:styleId="FF4EE43D2D6D4025AEF98D47309CF0BD">
    <w:name w:val="FF4EE43D2D6D4025AEF98D47309CF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Technician</dc:creator>
  <cp:keywords>05/10/2021</cp:keywords>
  <dc:description>Matrix</dc:description>
  <cp:lastModifiedBy>Technician</cp:lastModifiedBy>
  <cp:revision>2</cp:revision>
  <dcterms:created xsi:type="dcterms:W3CDTF">2021-10-05T04:41:00Z</dcterms:created>
  <dcterms:modified xsi:type="dcterms:W3CDTF">2021-10-05T04:41:00Z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